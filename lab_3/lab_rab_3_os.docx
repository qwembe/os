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BD87A5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11099977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38511983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1A4C81AC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942CEB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0417571D" w14:textId="77777777" w:rsidR="001205D7" w:rsidRPr="00942CEB" w:rsidRDefault="001205D7" w:rsidP="001205D7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942CEB">
        <w:rPr>
          <w:b/>
          <w:color w:val="000000" w:themeColor="text1"/>
          <w:sz w:val="28"/>
          <w:szCs w:val="28"/>
        </w:rPr>
        <w:t>Кафедра МОЭВМ</w:t>
      </w:r>
    </w:p>
    <w:p w14:paraId="0E75ACC9" w14:textId="77777777" w:rsidR="001205D7" w:rsidRPr="00942CEB" w:rsidRDefault="001205D7" w:rsidP="001205D7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537245C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1ECBEC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260F645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CD4A48F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4B9E694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ACF9381" w14:textId="77777777" w:rsidR="001205D7" w:rsidRPr="00B33AA3" w:rsidRDefault="001205D7" w:rsidP="001205D7">
      <w:pPr>
        <w:spacing w:line="360" w:lineRule="auto"/>
        <w:jc w:val="center"/>
        <w:rPr>
          <w:color w:val="000000" w:themeColor="text1"/>
          <w:sz w:val="32"/>
          <w:szCs w:val="32"/>
        </w:rPr>
      </w:pPr>
    </w:p>
    <w:p w14:paraId="685AB099" w14:textId="77777777" w:rsidR="001205D7" w:rsidRPr="00B33AA3" w:rsidRDefault="001205D7" w:rsidP="001205D7">
      <w:pPr>
        <w:pStyle w:val="Times1420"/>
        <w:spacing w:line="360" w:lineRule="auto"/>
        <w:ind w:firstLine="0"/>
        <w:jc w:val="center"/>
        <w:rPr>
          <w:rStyle w:val="a3"/>
          <w:caps/>
          <w:color w:val="000000" w:themeColor="text1"/>
          <w:sz w:val="32"/>
          <w:szCs w:val="32"/>
        </w:rPr>
      </w:pPr>
      <w:r w:rsidRPr="00B33AA3">
        <w:rPr>
          <w:rStyle w:val="a3"/>
          <w:caps/>
          <w:color w:val="000000" w:themeColor="text1"/>
          <w:sz w:val="32"/>
          <w:szCs w:val="32"/>
        </w:rPr>
        <w:t>отчет</w:t>
      </w:r>
    </w:p>
    <w:p w14:paraId="7A35DDA2" w14:textId="2044EBCE" w:rsidR="001205D7" w:rsidRPr="00B33AA3" w:rsidRDefault="00B33AA3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по лабораторной работе №3</w:t>
      </w:r>
    </w:p>
    <w:p w14:paraId="7F8479F2" w14:textId="77777777" w:rsidR="001205D7" w:rsidRPr="00B33AA3" w:rsidRDefault="001205D7" w:rsidP="001205D7">
      <w:pPr>
        <w:spacing w:line="360" w:lineRule="auto"/>
        <w:jc w:val="center"/>
        <w:rPr>
          <w:b/>
          <w:color w:val="000000" w:themeColor="text1"/>
          <w:sz w:val="32"/>
          <w:szCs w:val="32"/>
        </w:rPr>
      </w:pPr>
      <w:r w:rsidRPr="00B33AA3">
        <w:rPr>
          <w:b/>
          <w:color w:val="000000" w:themeColor="text1"/>
          <w:sz w:val="32"/>
          <w:szCs w:val="32"/>
        </w:rPr>
        <w:t>по дисциплине «</w:t>
      </w:r>
      <w:r w:rsidR="00431334" w:rsidRPr="00B33AA3">
        <w:rPr>
          <w:rFonts w:eastAsiaTheme="minorHAnsi"/>
          <w:b/>
          <w:sz w:val="32"/>
          <w:szCs w:val="32"/>
          <w:lang w:eastAsia="en-US"/>
        </w:rPr>
        <w:t>Операционные системы»</w:t>
      </w:r>
    </w:p>
    <w:p w14:paraId="184740E9" w14:textId="77777777" w:rsidR="001205D7" w:rsidRPr="00B33AA3" w:rsidRDefault="001205D7" w:rsidP="00B33AA3">
      <w:pPr>
        <w:jc w:val="center"/>
        <w:rPr>
          <w:b/>
          <w:color w:val="000000" w:themeColor="text1"/>
          <w:sz w:val="32"/>
          <w:szCs w:val="32"/>
        </w:rPr>
      </w:pPr>
      <w:r w:rsidRPr="00B33AA3">
        <w:rPr>
          <w:rStyle w:val="a3"/>
          <w:color w:val="000000" w:themeColor="text1"/>
          <w:sz w:val="32"/>
          <w:szCs w:val="32"/>
        </w:rPr>
        <w:t>тема</w:t>
      </w:r>
      <w:r w:rsidR="00431334" w:rsidRPr="00B33AA3">
        <w:rPr>
          <w:rStyle w:val="a3"/>
          <w:color w:val="000000" w:themeColor="text1"/>
          <w:sz w:val="32"/>
          <w:szCs w:val="32"/>
        </w:rPr>
        <w:t>:</w:t>
      </w:r>
      <w:r w:rsidRPr="00B33AA3">
        <w:rPr>
          <w:rFonts w:eastAsiaTheme="minorHAnsi"/>
          <w:sz w:val="32"/>
          <w:szCs w:val="32"/>
          <w:lang w:eastAsia="en-US"/>
        </w:rPr>
        <w:t xml:space="preserve"> </w:t>
      </w:r>
      <w:r w:rsidR="00431334" w:rsidRPr="00B33AA3">
        <w:rPr>
          <w:b/>
          <w:sz w:val="32"/>
          <w:szCs w:val="32"/>
        </w:rPr>
        <w:t>Исследование структур загрузочных модулей</w:t>
      </w:r>
    </w:p>
    <w:p w14:paraId="0091F833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AEB6FED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531C82B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1D8DC62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78B6F60" w14:textId="77777777" w:rsidR="001205D7" w:rsidRPr="00942CEB" w:rsidRDefault="001205D7" w:rsidP="001205D7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1205D7" w:rsidRPr="00860D41" w14:paraId="4B2B8210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0B3C6C3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Pr="00860D41">
              <w:rPr>
                <w:color w:val="000000" w:themeColor="text1"/>
                <w:sz w:val="28"/>
                <w:szCs w:val="28"/>
                <w:lang w:val="en-US"/>
              </w:rPr>
              <w:t>6382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0FAE74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CA46E61" w14:textId="77777777" w:rsidR="001205D7" w:rsidRPr="00860D41" w:rsidRDefault="001205D7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Вайгачёв А.О.</w:t>
            </w:r>
          </w:p>
        </w:tc>
      </w:tr>
      <w:tr w:rsidR="001205D7" w:rsidRPr="00860D41" w14:paraId="2C53E346" w14:textId="77777777" w:rsidTr="003608AB">
        <w:trPr>
          <w:trHeight w:val="614"/>
        </w:trPr>
        <w:tc>
          <w:tcPr>
            <w:tcW w:w="2206" w:type="pct"/>
            <w:vAlign w:val="bottom"/>
            <w:hideMark/>
          </w:tcPr>
          <w:p w14:paraId="5F297F58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6074383" w14:textId="77777777" w:rsidR="001205D7" w:rsidRPr="00860D41" w:rsidRDefault="001205D7" w:rsidP="003608A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FB5CBAF" w14:textId="77777777" w:rsidR="001205D7" w:rsidRPr="00860D41" w:rsidRDefault="00431334" w:rsidP="003608A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60D41">
              <w:rPr>
                <w:color w:val="000000" w:themeColor="text1"/>
                <w:sz w:val="28"/>
                <w:szCs w:val="28"/>
              </w:rPr>
              <w:t>Губкин А.Ф.</w:t>
            </w:r>
          </w:p>
        </w:tc>
      </w:tr>
    </w:tbl>
    <w:p w14:paraId="2942C115" w14:textId="77777777" w:rsidR="001205D7" w:rsidRPr="00860D41" w:rsidRDefault="001205D7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0F61581" w14:textId="77777777" w:rsidR="001205D7" w:rsidRPr="00860D41" w:rsidRDefault="001205D7" w:rsidP="00C5548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BA3A54A" w14:textId="77777777" w:rsidR="00431334" w:rsidRPr="00860D41" w:rsidRDefault="00431334" w:rsidP="001205D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56872A1" w14:textId="4D822C41" w:rsidR="00431334" w:rsidRPr="00860D41" w:rsidRDefault="00431334" w:rsidP="00B33AA3">
      <w:pPr>
        <w:spacing w:line="360" w:lineRule="auto"/>
        <w:rPr>
          <w:bCs/>
          <w:color w:val="000000" w:themeColor="text1"/>
          <w:sz w:val="28"/>
          <w:szCs w:val="28"/>
        </w:rPr>
      </w:pPr>
    </w:p>
    <w:p w14:paraId="7EE28E76" w14:textId="77777777" w:rsidR="00B33AA3" w:rsidRDefault="001205D7" w:rsidP="00B33AA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Санкт-Петербург</w:t>
      </w:r>
    </w:p>
    <w:p w14:paraId="01C8E306" w14:textId="506647EF" w:rsidR="00B33AA3" w:rsidRDefault="00431334" w:rsidP="00B33AA3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860D41">
        <w:rPr>
          <w:bCs/>
          <w:color w:val="000000" w:themeColor="text1"/>
          <w:sz w:val="28"/>
          <w:szCs w:val="28"/>
        </w:rPr>
        <w:t>2018</w:t>
      </w:r>
    </w:p>
    <w:p w14:paraId="765C5764" w14:textId="4D87F97E" w:rsidR="001205D7" w:rsidRDefault="00B33AA3" w:rsidP="006744D3">
      <w:pPr>
        <w:spacing w:line="276" w:lineRule="auto"/>
        <w:ind w:left="-567"/>
        <w:jc w:val="both"/>
        <w:rPr>
          <w:sz w:val="28"/>
          <w:szCs w:val="28"/>
        </w:rPr>
      </w:pPr>
      <w:r w:rsidRPr="00B33AA3">
        <w:rPr>
          <w:b/>
          <w:sz w:val="28"/>
          <w:szCs w:val="28"/>
        </w:rPr>
        <w:lastRenderedPageBreak/>
        <w:t>Цель работы</w:t>
      </w:r>
      <w:r w:rsidR="006744D3">
        <w:rPr>
          <w:b/>
          <w:sz w:val="28"/>
          <w:szCs w:val="28"/>
        </w:rPr>
        <w:t xml:space="preserve">: </w:t>
      </w:r>
      <w:r w:rsidRPr="00B33AA3">
        <w:rPr>
          <w:sz w:val="28"/>
          <w:szCs w:val="28"/>
        </w:rPr>
        <w:t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принятых в ОС. В лабораторной работе рассматривается не страничная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14:paraId="747B2D2A" w14:textId="4698B103" w:rsidR="006744D3" w:rsidRDefault="006744D3" w:rsidP="006744D3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</w:p>
    <w:p w14:paraId="1C87BD40" w14:textId="77777777" w:rsidR="006744D3" w:rsidRPr="006744D3" w:rsidRDefault="006744D3" w:rsidP="006744D3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6744D3">
        <w:rPr>
          <w:b/>
          <w:bCs/>
          <w:color w:val="000000" w:themeColor="text1"/>
          <w:sz w:val="28"/>
          <w:szCs w:val="28"/>
        </w:rPr>
        <w:t>Порядок выполнения работы:</w:t>
      </w:r>
    </w:p>
    <w:p w14:paraId="1E73F12E" w14:textId="77777777" w:rsidR="006744D3" w:rsidRPr="006744D3" w:rsidRDefault="006744D3" w:rsidP="006744D3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Написать и отладить программный модуль типа .</w:t>
      </w:r>
      <w:r w:rsidRPr="006744D3">
        <w:rPr>
          <w:bCs/>
          <w:color w:val="000000" w:themeColor="text1"/>
          <w:sz w:val="28"/>
          <w:szCs w:val="28"/>
          <w:lang w:val="en-US"/>
        </w:rPr>
        <w:t>COM</w:t>
      </w:r>
      <w:r w:rsidRPr="006744D3">
        <w:rPr>
          <w:bCs/>
          <w:color w:val="000000" w:themeColor="text1"/>
          <w:sz w:val="28"/>
          <w:szCs w:val="28"/>
        </w:rPr>
        <w:t>, который выбирает и распечатывает следующую информацию:</w:t>
      </w:r>
    </w:p>
    <w:p w14:paraId="60F83CA3" w14:textId="77777777" w:rsidR="006744D3" w:rsidRPr="006744D3" w:rsidRDefault="006744D3" w:rsidP="006744D3">
      <w:pPr>
        <w:numPr>
          <w:ilvl w:val="1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Количество доступной памяти</w:t>
      </w:r>
    </w:p>
    <w:p w14:paraId="2E3B2BA2" w14:textId="77777777" w:rsidR="006744D3" w:rsidRPr="006744D3" w:rsidRDefault="006744D3" w:rsidP="006744D3">
      <w:pPr>
        <w:numPr>
          <w:ilvl w:val="1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Размер расширенной памяти</w:t>
      </w:r>
    </w:p>
    <w:p w14:paraId="2F05A757" w14:textId="77777777" w:rsidR="006744D3" w:rsidRPr="006744D3" w:rsidRDefault="006744D3" w:rsidP="006744D3">
      <w:pPr>
        <w:numPr>
          <w:ilvl w:val="1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Выводит цепочку блоков управлению памятью.</w:t>
      </w:r>
    </w:p>
    <w:p w14:paraId="06F18502" w14:textId="77777777" w:rsidR="006744D3" w:rsidRPr="006744D3" w:rsidRDefault="006744D3" w:rsidP="006744D3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Изменить программу так, чтобы она освобождала память, которую она не занимает.</w:t>
      </w:r>
    </w:p>
    <w:p w14:paraId="7A884D61" w14:textId="77777777" w:rsidR="006744D3" w:rsidRPr="006744D3" w:rsidRDefault="006744D3" w:rsidP="006744D3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Изменить программу так, чтоб после освобождения памяти, программа запрашивала ещё 64 КБайта.</w:t>
      </w:r>
    </w:p>
    <w:p w14:paraId="431B1A5A" w14:textId="52085DF5" w:rsidR="00543B60" w:rsidRDefault="006744D3" w:rsidP="00543B60">
      <w:pPr>
        <w:numPr>
          <w:ilvl w:val="0"/>
          <w:numId w:val="9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744D3">
        <w:rPr>
          <w:bCs/>
          <w:color w:val="000000" w:themeColor="text1"/>
          <w:sz w:val="28"/>
          <w:szCs w:val="28"/>
        </w:rPr>
        <w:t>Изменить программу так, чтоб программа запрашивала 64 КБайта до освобождения лишней памяти.</w:t>
      </w:r>
    </w:p>
    <w:p w14:paraId="3F3D9C1D" w14:textId="15FBA2E2" w:rsidR="00543B60" w:rsidRDefault="00543B60" w:rsidP="00543B60">
      <w:pPr>
        <w:spacing w:line="276" w:lineRule="auto"/>
        <w:jc w:val="both"/>
        <w:rPr>
          <w:bCs/>
          <w:color w:val="000000" w:themeColor="text1"/>
          <w:sz w:val="28"/>
          <w:szCs w:val="28"/>
        </w:rPr>
      </w:pPr>
    </w:p>
    <w:p w14:paraId="71A46535" w14:textId="1F9716D2" w:rsidR="00543B60" w:rsidRDefault="00543B60" w:rsidP="00543B60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543B60">
        <w:rPr>
          <w:b/>
          <w:bCs/>
          <w:color w:val="000000" w:themeColor="text1"/>
          <w:sz w:val="28"/>
          <w:szCs w:val="28"/>
        </w:rPr>
        <w:t>Работа программы</w:t>
      </w:r>
    </w:p>
    <w:p w14:paraId="02532DF7" w14:textId="5580869A" w:rsidR="00543B60" w:rsidRDefault="00543B60" w:rsidP="00543B60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</w:rPr>
        <w:t>1)</w:t>
      </w:r>
      <w:r>
        <w:rPr>
          <w:bCs/>
          <w:color w:val="000000" w:themeColor="text1"/>
          <w:sz w:val="28"/>
          <w:szCs w:val="28"/>
          <w:lang w:val="en-US"/>
        </w:rPr>
        <w:t>lab3_1.com</w:t>
      </w:r>
    </w:p>
    <w:p w14:paraId="4ED666F6" w14:textId="51E08A99" w:rsidR="00543B60" w:rsidRDefault="00543B60" w:rsidP="00543B60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591C25" wp14:editId="4AEF2345">
            <wp:extent cx="5086350" cy="33725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852" cy="337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1EB9" w14:textId="11E14C3B" w:rsidR="008029F1" w:rsidRDefault="008029F1" w:rsidP="00543B60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Видим</w:t>
      </w:r>
      <w:r w:rsidR="003B4D66">
        <w:rPr>
          <w:bCs/>
          <w:color w:val="000000" w:themeColor="text1"/>
          <w:sz w:val="28"/>
          <w:szCs w:val="28"/>
        </w:rPr>
        <w:t>, что память состоит из 5 блоков памяти. Самый большой занимает наша программа.</w:t>
      </w:r>
    </w:p>
    <w:p w14:paraId="3EB89258" w14:textId="3280BB39" w:rsidR="00543B60" w:rsidRDefault="00BB484C" w:rsidP="00543B60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lastRenderedPageBreak/>
        <w:t>2)lab3_2.com</w:t>
      </w:r>
    </w:p>
    <w:p w14:paraId="7974E34F" w14:textId="77777777" w:rsidR="00BB484C" w:rsidRDefault="00BB484C" w:rsidP="00543B60">
      <w:pPr>
        <w:spacing w:line="276" w:lineRule="auto"/>
        <w:ind w:left="-567"/>
        <w:jc w:val="both"/>
        <w:rPr>
          <w:noProof/>
        </w:rPr>
      </w:pPr>
      <w:r>
        <w:rPr>
          <w:bCs/>
          <w:color w:val="000000" w:themeColor="text1"/>
          <w:sz w:val="28"/>
          <w:szCs w:val="28"/>
        </w:rPr>
        <w:t>Освобождаем память</w:t>
      </w:r>
      <w:r w:rsidRPr="00BB484C">
        <w:rPr>
          <w:noProof/>
        </w:rPr>
        <w:t xml:space="preserve"> </w:t>
      </w:r>
    </w:p>
    <w:p w14:paraId="1AEC52D5" w14:textId="1338F01F" w:rsidR="007C440D" w:rsidRDefault="00BB484C" w:rsidP="003B4D66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1A2462" wp14:editId="4AE4CAD5">
            <wp:extent cx="5724525" cy="38134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603" cy="381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8418" w14:textId="7911962C" w:rsidR="003B4D66" w:rsidRPr="003B4D66" w:rsidRDefault="003B4D66" w:rsidP="003B4D66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Видим, что появился блок свободной памяти. Наша программ компактно умещается в блоке размером 1472 б.</w:t>
      </w:r>
    </w:p>
    <w:p w14:paraId="41A4BC41" w14:textId="77777777" w:rsidR="008029F1" w:rsidRDefault="008029F1" w:rsidP="008029F1">
      <w:pPr>
        <w:spacing w:line="276" w:lineRule="auto"/>
        <w:ind w:left="-709"/>
        <w:jc w:val="both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color w:val="000000" w:themeColor="text1"/>
          <w:sz w:val="28"/>
          <w:szCs w:val="28"/>
          <w:lang w:val="en-US"/>
        </w:rPr>
        <w:t>3)lab3_3.com</w:t>
      </w:r>
    </w:p>
    <w:p w14:paraId="16FCB2D9" w14:textId="6BA00272" w:rsidR="008029F1" w:rsidRPr="00E33E34" w:rsidRDefault="008029F1" w:rsidP="008029F1">
      <w:pPr>
        <w:spacing w:line="276" w:lineRule="auto"/>
        <w:ind w:left="-709"/>
        <w:jc w:val="both"/>
        <w:rPr>
          <w:noProof/>
          <w:sz w:val="28"/>
          <w:szCs w:val="28"/>
        </w:rPr>
      </w:pPr>
      <w:r w:rsidRPr="00E33E34">
        <w:rPr>
          <w:noProof/>
          <w:sz w:val="28"/>
          <w:szCs w:val="28"/>
        </w:rPr>
        <w:t>Запрашиваем память</w:t>
      </w:r>
    </w:p>
    <w:p w14:paraId="75D0216D" w14:textId="04310DE2" w:rsidR="008029F1" w:rsidRDefault="008029F1" w:rsidP="008029F1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67D15D5" wp14:editId="2DD7E2EB">
            <wp:extent cx="5524500" cy="3651307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183" cy="365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5211" w14:textId="194E17A2" w:rsidR="003B4D66" w:rsidRDefault="00E33E34" w:rsidP="008029F1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Видим, что создано два блока нашей программы.</w:t>
      </w:r>
    </w:p>
    <w:p w14:paraId="010C09B1" w14:textId="77777777" w:rsidR="00E33E34" w:rsidRPr="00E33E34" w:rsidRDefault="008029F1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E33E34">
        <w:rPr>
          <w:bCs/>
          <w:color w:val="000000" w:themeColor="text1"/>
          <w:sz w:val="28"/>
          <w:szCs w:val="28"/>
        </w:rPr>
        <w:lastRenderedPageBreak/>
        <w:t>4)</w:t>
      </w:r>
      <w:r>
        <w:rPr>
          <w:bCs/>
          <w:color w:val="000000" w:themeColor="text1"/>
          <w:sz w:val="28"/>
          <w:szCs w:val="28"/>
          <w:lang w:val="en-US"/>
        </w:rPr>
        <w:t>lab</w:t>
      </w:r>
      <w:r w:rsidRPr="00E33E34">
        <w:rPr>
          <w:bCs/>
          <w:color w:val="000000" w:themeColor="text1"/>
          <w:sz w:val="28"/>
          <w:szCs w:val="28"/>
        </w:rPr>
        <w:t>3_4.</w:t>
      </w:r>
      <w:r>
        <w:rPr>
          <w:bCs/>
          <w:color w:val="000000" w:themeColor="text1"/>
          <w:sz w:val="28"/>
          <w:szCs w:val="28"/>
          <w:lang w:val="en-US"/>
        </w:rPr>
        <w:t>com</w:t>
      </w:r>
    </w:p>
    <w:p w14:paraId="033796CD" w14:textId="3EB2FC45" w:rsidR="00E33E34" w:rsidRPr="00E33E34" w:rsidRDefault="00E33E34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Сначала запрашиваем память, потом переорганизовываем память</w:t>
      </w:r>
    </w:p>
    <w:p w14:paraId="4F917C1B" w14:textId="1843FC6D" w:rsidR="000E61EF" w:rsidRDefault="008029F1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F35AF80" wp14:editId="664A715A">
            <wp:extent cx="5940425" cy="39452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0330" w14:textId="6A9F614A" w:rsidR="00E33E34" w:rsidRDefault="009702A8" w:rsidP="00E33E34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Что-</w:t>
      </w:r>
      <w:r w:rsidR="00E33E34">
        <w:rPr>
          <w:bCs/>
          <w:color w:val="000000" w:themeColor="text1"/>
          <w:sz w:val="28"/>
          <w:szCs w:val="28"/>
        </w:rPr>
        <w:t>то пошло не так. Видимо можно запрашивать память только тогда, когда есть свободная. Вот так сюрприз.</w:t>
      </w:r>
    </w:p>
    <w:p w14:paraId="06D54D65" w14:textId="77777777" w:rsidR="009702A8" w:rsidRDefault="009702A8" w:rsidP="009702A8">
      <w:p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1E73D71D" w14:textId="5CD2A32F" w:rsidR="006E789B" w:rsidRPr="00D26455" w:rsidRDefault="006E789B" w:rsidP="00D26455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6E789B">
        <w:rPr>
          <w:b/>
          <w:bCs/>
          <w:color w:val="000000" w:themeColor="text1"/>
          <w:sz w:val="28"/>
          <w:szCs w:val="28"/>
        </w:rPr>
        <w:t>Вывод:</w:t>
      </w:r>
      <w:r w:rsidR="009702A8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 xml:space="preserve">В ходе данной лабораторной работы было изучено: </w:t>
      </w:r>
      <w:r w:rsidR="009702A8">
        <w:rPr>
          <w:bCs/>
          <w:color w:val="000000" w:themeColor="text1"/>
          <w:sz w:val="28"/>
          <w:szCs w:val="28"/>
        </w:rPr>
        <w:t>нестраничная</w:t>
      </w:r>
      <w:r>
        <w:rPr>
          <w:bCs/>
          <w:color w:val="000000" w:themeColor="text1"/>
          <w:sz w:val="28"/>
          <w:szCs w:val="28"/>
        </w:rPr>
        <w:t xml:space="preserve"> память, способ </w:t>
      </w:r>
      <w:r w:rsidR="009702A8">
        <w:rPr>
          <w:bCs/>
          <w:color w:val="000000" w:themeColor="text1"/>
          <w:sz w:val="28"/>
          <w:szCs w:val="28"/>
        </w:rPr>
        <w:t>управления динамическими разделами, список занятых и свободных участков памяти, функции ядра, обеспечивающие управление основной памятью. Также была исследована работа функций управления с основной памятью.</w:t>
      </w:r>
    </w:p>
    <w:p w14:paraId="5A8F94AC" w14:textId="77777777" w:rsidR="00D26455" w:rsidRDefault="00D26455" w:rsidP="00657C6A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</w:p>
    <w:p w14:paraId="3EE88766" w14:textId="77777777" w:rsidR="00D26455" w:rsidRDefault="00D26455">
      <w:pPr>
        <w:spacing w:after="160" w:line="259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5AC257FF" w14:textId="51477F39" w:rsidR="00657C6A" w:rsidRPr="00657C6A" w:rsidRDefault="00657C6A" w:rsidP="00657C6A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657C6A">
        <w:rPr>
          <w:b/>
          <w:bCs/>
          <w:color w:val="000000" w:themeColor="text1"/>
          <w:sz w:val="28"/>
          <w:szCs w:val="28"/>
        </w:rPr>
        <w:lastRenderedPageBreak/>
        <w:t>Ответы на вопросы:</w:t>
      </w:r>
    </w:p>
    <w:p w14:paraId="6CB6B464" w14:textId="77777777" w:rsidR="00657C6A" w:rsidRPr="00657C6A" w:rsidRDefault="00657C6A" w:rsidP="00657C6A">
      <w:pPr>
        <w:numPr>
          <w:ilvl w:val="0"/>
          <w:numId w:val="10"/>
        </w:num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657C6A">
        <w:rPr>
          <w:b/>
          <w:bCs/>
          <w:color w:val="000000" w:themeColor="text1"/>
          <w:sz w:val="28"/>
          <w:szCs w:val="28"/>
        </w:rPr>
        <w:t>Что означает «доступной объём памяти»?</w:t>
      </w:r>
    </w:p>
    <w:p w14:paraId="229B7ABB" w14:textId="5C7D581D" w:rsidR="00657C6A" w:rsidRPr="00657C6A" w:rsidRDefault="00657C6A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>Ответ:</w:t>
      </w:r>
      <w:r w:rsidRPr="00657C6A">
        <w:rPr>
          <w:bCs/>
          <w:color w:val="000000" w:themeColor="text1"/>
          <w:sz w:val="28"/>
          <w:szCs w:val="28"/>
        </w:rPr>
        <w:t xml:space="preserve"> Это объем памяти, которую может использовать программа для хранения своих данных.</w:t>
      </w:r>
    </w:p>
    <w:p w14:paraId="41C00CFC" w14:textId="77777777" w:rsidR="00657C6A" w:rsidRPr="00D26455" w:rsidRDefault="00657C6A" w:rsidP="00657C6A">
      <w:pPr>
        <w:numPr>
          <w:ilvl w:val="0"/>
          <w:numId w:val="10"/>
        </w:numPr>
        <w:spacing w:line="276" w:lineRule="auto"/>
        <w:jc w:val="both"/>
        <w:rPr>
          <w:b/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 xml:space="preserve">Где </w:t>
      </w:r>
      <w:r w:rsidRPr="00D26455">
        <w:rPr>
          <w:b/>
          <w:bCs/>
          <w:color w:val="000000" w:themeColor="text1"/>
          <w:sz w:val="28"/>
          <w:szCs w:val="28"/>
          <w:lang w:val="en-US"/>
        </w:rPr>
        <w:t>MCB</w:t>
      </w:r>
      <w:r w:rsidRPr="00D26455">
        <w:rPr>
          <w:b/>
          <w:bCs/>
          <w:color w:val="000000" w:themeColor="text1"/>
          <w:sz w:val="28"/>
          <w:szCs w:val="28"/>
        </w:rPr>
        <w:t xml:space="preserve"> блок вашей программы в списке?</w:t>
      </w:r>
    </w:p>
    <w:p w14:paraId="7FBEEA19" w14:textId="1A7E679F" w:rsidR="00657C6A" w:rsidRPr="00657C6A" w:rsidRDefault="00657C6A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>Ответ:</w:t>
      </w:r>
      <w:r w:rsidRPr="00657C6A">
        <w:rPr>
          <w:bCs/>
          <w:color w:val="000000" w:themeColor="text1"/>
          <w:sz w:val="28"/>
          <w:szCs w:val="28"/>
        </w:rPr>
        <w:t xml:space="preserve"> в 1, 2, 4 пунктах это блок по</w:t>
      </w:r>
      <w:r w:rsidR="00D26455">
        <w:rPr>
          <w:bCs/>
          <w:color w:val="000000" w:themeColor="text1"/>
          <w:sz w:val="28"/>
          <w:szCs w:val="28"/>
        </w:rPr>
        <w:t xml:space="preserve"> адресу </w:t>
      </w:r>
      <w:r w:rsidR="00D26455" w:rsidRPr="00D26455">
        <w:rPr>
          <w:b/>
          <w:bCs/>
          <w:color w:val="000000" w:themeColor="text1"/>
          <w:sz w:val="28"/>
          <w:szCs w:val="28"/>
        </w:rPr>
        <w:t>0192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H</w:t>
      </w:r>
      <w:r w:rsidRPr="00657C6A">
        <w:rPr>
          <w:bCs/>
          <w:color w:val="000000" w:themeColor="text1"/>
          <w:sz w:val="28"/>
          <w:szCs w:val="28"/>
        </w:rPr>
        <w:t xml:space="preserve">, в 3 пункте это блоки по адресам </w:t>
      </w:r>
      <w:r w:rsidR="00D26455" w:rsidRPr="00D26455">
        <w:rPr>
          <w:b/>
          <w:bCs/>
          <w:color w:val="000000" w:themeColor="text1"/>
          <w:sz w:val="28"/>
          <w:szCs w:val="28"/>
        </w:rPr>
        <w:t>0192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H</w:t>
      </w:r>
      <w:r w:rsidRPr="00657C6A">
        <w:rPr>
          <w:bCs/>
          <w:color w:val="000000" w:themeColor="text1"/>
          <w:sz w:val="28"/>
          <w:szCs w:val="28"/>
        </w:rPr>
        <w:t xml:space="preserve"> и </w:t>
      </w:r>
      <w:r w:rsidR="00D26455" w:rsidRPr="00D26455">
        <w:rPr>
          <w:b/>
          <w:bCs/>
          <w:color w:val="000000" w:themeColor="text1"/>
          <w:sz w:val="28"/>
          <w:szCs w:val="28"/>
        </w:rPr>
        <w:t>01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F</w:t>
      </w:r>
      <w:r w:rsidR="00D26455" w:rsidRPr="00D26455">
        <w:rPr>
          <w:b/>
          <w:bCs/>
          <w:color w:val="000000" w:themeColor="text1"/>
          <w:sz w:val="28"/>
          <w:szCs w:val="28"/>
        </w:rPr>
        <w:t>4</w:t>
      </w:r>
      <w:r w:rsidR="00D26455" w:rsidRPr="00D26455">
        <w:rPr>
          <w:b/>
          <w:bCs/>
          <w:color w:val="000000" w:themeColor="text1"/>
          <w:sz w:val="28"/>
          <w:szCs w:val="28"/>
          <w:lang w:val="en-US"/>
        </w:rPr>
        <w:t>H</w:t>
      </w:r>
      <w:r w:rsidRPr="00657C6A">
        <w:rPr>
          <w:bCs/>
          <w:color w:val="000000" w:themeColor="text1"/>
          <w:sz w:val="28"/>
          <w:szCs w:val="28"/>
        </w:rPr>
        <w:t>.</w:t>
      </w:r>
    </w:p>
    <w:p w14:paraId="5A27B705" w14:textId="77777777" w:rsidR="00657C6A" w:rsidRPr="00657C6A" w:rsidRDefault="00657C6A" w:rsidP="00657C6A">
      <w:pPr>
        <w:numPr>
          <w:ilvl w:val="0"/>
          <w:numId w:val="10"/>
        </w:numPr>
        <w:spacing w:line="276" w:lineRule="auto"/>
        <w:jc w:val="both"/>
        <w:rPr>
          <w:bCs/>
          <w:color w:val="000000" w:themeColor="text1"/>
          <w:sz w:val="28"/>
          <w:szCs w:val="28"/>
        </w:rPr>
      </w:pPr>
      <w:r w:rsidRPr="00657C6A">
        <w:rPr>
          <w:bCs/>
          <w:color w:val="000000" w:themeColor="text1"/>
          <w:sz w:val="28"/>
          <w:szCs w:val="28"/>
        </w:rPr>
        <w:t>Какой размер памяти занимает программа в каждом случае?</w:t>
      </w:r>
    </w:p>
    <w:p w14:paraId="40A5110F" w14:textId="77777777" w:rsidR="00657C6A" w:rsidRPr="00D26455" w:rsidRDefault="00657C6A" w:rsidP="00657C6A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  <w:r w:rsidRPr="00D26455">
        <w:rPr>
          <w:b/>
          <w:bCs/>
          <w:color w:val="000000" w:themeColor="text1"/>
          <w:sz w:val="28"/>
          <w:szCs w:val="28"/>
        </w:rPr>
        <w:t>Ответ:</w:t>
      </w:r>
    </w:p>
    <w:p w14:paraId="178C48EA" w14:textId="6079FC92" w:rsidR="00657C6A" w:rsidRPr="00657C6A" w:rsidRDefault="00D26455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1: </w:t>
      </w:r>
      <w:r w:rsidRPr="00D26455">
        <w:rPr>
          <w:bCs/>
          <w:color w:val="000000" w:themeColor="text1"/>
          <w:sz w:val="28"/>
          <w:szCs w:val="28"/>
        </w:rPr>
        <w:t>648896</w:t>
      </w:r>
      <w:r>
        <w:rPr>
          <w:bCs/>
          <w:color w:val="000000" w:themeColor="text1"/>
          <w:sz w:val="28"/>
          <w:szCs w:val="28"/>
        </w:rPr>
        <w:t xml:space="preserve"> байт</w:t>
      </w:r>
      <w:r w:rsidR="00657C6A" w:rsidRPr="00657C6A">
        <w:rPr>
          <w:bCs/>
          <w:color w:val="000000" w:themeColor="text1"/>
          <w:sz w:val="28"/>
          <w:szCs w:val="28"/>
        </w:rPr>
        <w:t>.</w:t>
      </w:r>
    </w:p>
    <w:p w14:paraId="7BD5F206" w14:textId="433F8F86" w:rsidR="00657C6A" w:rsidRPr="00657C6A" w:rsidRDefault="00D26455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2: </w:t>
      </w:r>
      <w:r>
        <w:rPr>
          <w:bCs/>
          <w:color w:val="000000" w:themeColor="text1"/>
          <w:sz w:val="28"/>
          <w:szCs w:val="28"/>
        </w:rPr>
        <w:t>1472 байт</w:t>
      </w:r>
      <w:r w:rsidR="00657C6A" w:rsidRPr="00657C6A">
        <w:rPr>
          <w:bCs/>
          <w:color w:val="000000" w:themeColor="text1"/>
          <w:sz w:val="28"/>
          <w:szCs w:val="28"/>
        </w:rPr>
        <w:t>.</w:t>
      </w:r>
    </w:p>
    <w:p w14:paraId="59B2D926" w14:textId="27A61CB2" w:rsidR="00657C6A" w:rsidRPr="00657C6A" w:rsidRDefault="0001724B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3</w:t>
      </w:r>
      <w:r>
        <w:rPr>
          <w:bCs/>
          <w:color w:val="000000" w:themeColor="text1"/>
          <w:sz w:val="28"/>
          <w:szCs w:val="28"/>
        </w:rPr>
        <w:t>:1552 + 8192 = 9744 байт</w:t>
      </w:r>
    </w:p>
    <w:p w14:paraId="3D416225" w14:textId="4FC67B42" w:rsidR="00657C6A" w:rsidRPr="00657C6A" w:rsidRDefault="0001724B" w:rsidP="00657C6A">
      <w:pPr>
        <w:spacing w:line="276" w:lineRule="auto"/>
        <w:ind w:left="-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№</w:t>
      </w:r>
      <w:r w:rsidR="00657C6A" w:rsidRPr="00657C6A">
        <w:rPr>
          <w:bCs/>
          <w:color w:val="000000" w:themeColor="text1"/>
          <w:sz w:val="28"/>
          <w:szCs w:val="28"/>
        </w:rPr>
        <w:t xml:space="preserve"> 4: </w:t>
      </w:r>
      <w:r>
        <w:rPr>
          <w:bCs/>
          <w:color w:val="000000" w:themeColor="text1"/>
          <w:sz w:val="28"/>
          <w:szCs w:val="28"/>
        </w:rPr>
        <w:t>1552 байт</w:t>
      </w:r>
      <w:bookmarkStart w:id="0" w:name="_GoBack"/>
      <w:bookmarkEnd w:id="0"/>
      <w:r w:rsidR="00657C6A" w:rsidRPr="00657C6A">
        <w:rPr>
          <w:bCs/>
          <w:color w:val="000000" w:themeColor="text1"/>
          <w:sz w:val="28"/>
          <w:szCs w:val="28"/>
        </w:rPr>
        <w:t>.</w:t>
      </w:r>
    </w:p>
    <w:p w14:paraId="1E109087" w14:textId="77777777" w:rsidR="00657C6A" w:rsidRPr="006E789B" w:rsidRDefault="00657C6A" w:rsidP="00E33E34">
      <w:pPr>
        <w:spacing w:line="276" w:lineRule="auto"/>
        <w:ind w:left="-567"/>
        <w:jc w:val="both"/>
        <w:rPr>
          <w:b/>
          <w:bCs/>
          <w:color w:val="000000" w:themeColor="text1"/>
          <w:sz w:val="28"/>
          <w:szCs w:val="28"/>
        </w:rPr>
      </w:pPr>
    </w:p>
    <w:sectPr w:rsidR="00657C6A" w:rsidRPr="006E7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Lohit Hindi">
    <w:altName w:val="MS Gothic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color w:val="000000"/>
        <w:sz w:val="22"/>
        <w:szCs w:val="22"/>
      </w:rPr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2" w15:restartNumberingAfterBreak="0">
    <w:nsid w:val="00000003"/>
    <w:multiLevelType w:val="singleLevel"/>
    <w:tmpl w:val="00000003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b w:val="0"/>
      </w:rPr>
    </w:lvl>
  </w:abstractNum>
  <w:abstractNum w:abstractNumId="3" w15:restartNumberingAfterBreak="0">
    <w:nsid w:val="00000004"/>
    <w:multiLevelType w:val="singleLevel"/>
    <w:tmpl w:val="00000004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428"/>
        </w:tabs>
        <w:ind w:left="1428" w:hanging="360"/>
      </w:pPr>
    </w:lvl>
    <w:lvl w:ilvl="2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>
      <w:start w:val="1"/>
      <w:numFmt w:val="decimal"/>
      <w:lvlText w:val="%4."/>
      <w:lvlJc w:val="left"/>
      <w:pPr>
        <w:tabs>
          <w:tab w:val="num" w:pos="2148"/>
        </w:tabs>
        <w:ind w:left="2148" w:hanging="360"/>
      </w:pPr>
    </w:lvl>
    <w:lvl w:ilvl="4">
      <w:start w:val="1"/>
      <w:numFmt w:val="decimal"/>
      <w:lvlText w:val="%5."/>
      <w:lvlJc w:val="left"/>
      <w:pPr>
        <w:tabs>
          <w:tab w:val="num" w:pos="2508"/>
        </w:tabs>
        <w:ind w:left="2508" w:hanging="360"/>
      </w:pPr>
    </w:lvl>
    <w:lvl w:ilvl="5">
      <w:start w:val="1"/>
      <w:numFmt w:val="decimal"/>
      <w:lvlText w:val="%6."/>
      <w:lvlJc w:val="left"/>
      <w:pPr>
        <w:tabs>
          <w:tab w:val="num" w:pos="2868"/>
        </w:tabs>
        <w:ind w:left="2868" w:hanging="360"/>
      </w:pPr>
    </w:lvl>
    <w:lvl w:ilvl="6">
      <w:start w:val="1"/>
      <w:numFmt w:val="decimal"/>
      <w:lvlText w:val="%7."/>
      <w:lvlJc w:val="left"/>
      <w:pPr>
        <w:tabs>
          <w:tab w:val="num" w:pos="3228"/>
        </w:tabs>
        <w:ind w:left="3228" w:hanging="360"/>
      </w:pPr>
    </w:lvl>
    <w:lvl w:ilvl="7">
      <w:start w:val="1"/>
      <w:numFmt w:val="decimal"/>
      <w:lvlText w:val="%8."/>
      <w:lvlJc w:val="left"/>
      <w:pPr>
        <w:tabs>
          <w:tab w:val="num" w:pos="3588"/>
        </w:tabs>
        <w:ind w:left="3588" w:hanging="360"/>
      </w:pPr>
    </w:lvl>
    <w:lvl w:ilvl="8">
      <w:start w:val="1"/>
      <w:numFmt w:val="decimal"/>
      <w:lvlText w:val="%9."/>
      <w:lvlJc w:val="left"/>
      <w:pPr>
        <w:tabs>
          <w:tab w:val="num" w:pos="3948"/>
        </w:tabs>
        <w:ind w:left="3948" w:hanging="360"/>
      </w:pPr>
    </w:lvl>
  </w:abstractNum>
  <w:abstractNum w:abstractNumId="6" w15:restartNumberingAfterBreak="0">
    <w:nsid w:val="17F83A9C"/>
    <w:multiLevelType w:val="hybridMultilevel"/>
    <w:tmpl w:val="AF8E7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7B0"/>
    <w:multiLevelType w:val="hybridMultilevel"/>
    <w:tmpl w:val="16A8A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D53DB1"/>
    <w:multiLevelType w:val="hybridMultilevel"/>
    <w:tmpl w:val="0082B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  <w:lvlOverride w:ilvl="0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FD8"/>
    <w:rsid w:val="0001724B"/>
    <w:rsid w:val="000E61EF"/>
    <w:rsid w:val="001205D7"/>
    <w:rsid w:val="00176A4B"/>
    <w:rsid w:val="003608AB"/>
    <w:rsid w:val="003B4D66"/>
    <w:rsid w:val="003F2FD8"/>
    <w:rsid w:val="00431334"/>
    <w:rsid w:val="0048120E"/>
    <w:rsid w:val="00543B60"/>
    <w:rsid w:val="00563094"/>
    <w:rsid w:val="00657C6A"/>
    <w:rsid w:val="006744D3"/>
    <w:rsid w:val="006E789B"/>
    <w:rsid w:val="00706934"/>
    <w:rsid w:val="007C440D"/>
    <w:rsid w:val="008029F1"/>
    <w:rsid w:val="00860D41"/>
    <w:rsid w:val="009702A8"/>
    <w:rsid w:val="00974493"/>
    <w:rsid w:val="00AA7649"/>
    <w:rsid w:val="00AC416E"/>
    <w:rsid w:val="00B33AA3"/>
    <w:rsid w:val="00BB484C"/>
    <w:rsid w:val="00C5548E"/>
    <w:rsid w:val="00D14B80"/>
    <w:rsid w:val="00D26455"/>
    <w:rsid w:val="00E33E34"/>
    <w:rsid w:val="00EB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43954FF"/>
  <w15:chartTrackingRefBased/>
  <w15:docId w15:val="{CEA26BA3-EC0F-4872-8D7C-B04A05F1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5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1205D7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1205D7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basedOn w:val="a0"/>
    <w:uiPriority w:val="33"/>
    <w:qFormat/>
    <w:rsid w:val="001205D7"/>
    <w:rPr>
      <w:b/>
      <w:bCs/>
      <w:smallCaps/>
      <w:spacing w:val="5"/>
    </w:rPr>
  </w:style>
  <w:style w:type="paragraph" w:styleId="a4">
    <w:name w:val="Body Text"/>
    <w:basedOn w:val="a"/>
    <w:link w:val="a5"/>
    <w:rsid w:val="00AC416E"/>
    <w:pPr>
      <w:widowControl w:val="0"/>
      <w:suppressAutoHyphens/>
      <w:spacing w:after="120"/>
    </w:pPr>
    <w:rPr>
      <w:rFonts w:ascii="Liberation Serif" w:eastAsia="DejaVu Sans" w:hAnsi="Liberation Serif" w:cs="Lohit Hindi"/>
      <w:kern w:val="1"/>
      <w:lang w:eastAsia="zh-CN" w:bidi="hi-IN"/>
    </w:rPr>
  </w:style>
  <w:style w:type="character" w:customStyle="1" w:styleId="a5">
    <w:name w:val="Основной текст Знак"/>
    <w:basedOn w:val="a0"/>
    <w:link w:val="a4"/>
    <w:rsid w:val="00AC416E"/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paragraph" w:customStyle="1" w:styleId="a6">
    <w:name w:val="Содержимое таблицы"/>
    <w:basedOn w:val="a"/>
    <w:rsid w:val="00EB424D"/>
    <w:pPr>
      <w:widowControl w:val="0"/>
      <w:suppressLineNumbers/>
      <w:suppressAutoHyphens/>
    </w:pPr>
    <w:rPr>
      <w:rFonts w:ascii="Liberation Serif" w:eastAsia="DejaVu Sans" w:hAnsi="Liberation Serif" w:cs="Lohit Hindi"/>
      <w:kern w:val="2"/>
      <w:lang w:eastAsia="zh-CN" w:bidi="hi-IN"/>
    </w:rPr>
  </w:style>
  <w:style w:type="paragraph" w:styleId="a7">
    <w:name w:val="List Paragraph"/>
    <w:basedOn w:val="a"/>
    <w:qFormat/>
    <w:rsid w:val="00EB424D"/>
    <w:pPr>
      <w:widowControl w:val="0"/>
      <w:suppressAutoHyphens/>
      <w:spacing w:after="180" w:line="100" w:lineRule="atLeast"/>
      <w:ind w:left="720" w:hanging="288"/>
      <w:contextualSpacing/>
    </w:pPr>
    <w:rPr>
      <w:rFonts w:ascii="Liberation Serif" w:eastAsia="DejaVu Sans" w:hAnsi="Liberation Serif" w:cs="Lohit Hindi"/>
      <w:color w:val="000000"/>
      <w:kern w:val="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85476-0835-4523-9D25-145871DD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Вайгачёв Андрей</dc:creator>
  <cp:keywords/>
  <dc:description/>
  <cp:lastModifiedBy>Вайгачёв Андрей</cp:lastModifiedBy>
  <cp:revision>2</cp:revision>
  <dcterms:created xsi:type="dcterms:W3CDTF">2018-03-10T18:49:00Z</dcterms:created>
  <dcterms:modified xsi:type="dcterms:W3CDTF">2018-03-10T18:49:00Z</dcterms:modified>
</cp:coreProperties>
</file>